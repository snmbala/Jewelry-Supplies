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3"/>
        <w:gridCol w:w="3259"/>
        <w:gridCol w:w="3529"/>
        <w:gridCol w:w="3529"/>
      </w:tblGrid>
      <w:tr w:rsidR="008F33FE" w:rsidTr="00B72224">
        <w:tc>
          <w:tcPr>
            <w:tcW w:w="13950" w:type="dxa"/>
            <w:gridSpan w:val="4"/>
            <w:shd w:val="clear" w:color="auto" w:fill="8EAADB" w:themeFill="accent1" w:themeFillTint="99"/>
          </w:tcPr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</w:rPr>
            </w:pPr>
            <w:r w:rsidRPr="00BD1908">
              <w:rPr>
                <w:rFonts w:ascii="Helvetica" w:hAnsi="Helvetica" w:cs="Helvetica"/>
                <w:b/>
                <w:bCs/>
                <w:color w:val="FFFFFF" w:themeColor="background1"/>
                <w:sz w:val="36"/>
                <w:szCs w:val="36"/>
              </w:rPr>
              <w:t>JEWELLERY MAKING</w:t>
            </w:r>
            <w:r>
              <w:rPr>
                <w:rFonts w:ascii="Helvetica" w:hAnsi="Helvetica" w:cs="Helvetica"/>
                <w:b/>
                <w:bCs/>
                <w:color w:val="FFFFFF" w:themeColor="background1"/>
                <w:sz w:val="36"/>
                <w:szCs w:val="36"/>
              </w:rPr>
              <w:t xml:space="preserve"> (1/3)</w:t>
            </w:r>
          </w:p>
        </w:tc>
      </w:tr>
      <w:tr w:rsidR="008F33FE" w:rsidRPr="00BD1908" w:rsidTr="00B72224">
        <w:tc>
          <w:tcPr>
            <w:tcW w:w="3633" w:type="dxa"/>
            <w:tcBorders>
              <w:bottom w:val="single" w:sz="4" w:space="0" w:color="auto"/>
            </w:tcBorders>
          </w:tcPr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</w:rPr>
            </w:pPr>
            <w:r w:rsidRPr="00BD1908">
              <w:rPr>
                <w:rFonts w:ascii="Helvetica" w:hAnsi="Helvetica" w:cs="Helvetica"/>
                <w:b/>
                <w:bCs/>
                <w:sz w:val="28"/>
                <w:szCs w:val="28"/>
              </w:rPr>
              <w:t>Jewellery Beats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val="single"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</w:rPr>
              <w:t>Acrylic Beads</w:t>
            </w:r>
            <w:bookmarkStart w:id="0" w:name="_GoBack"/>
            <w:bookmarkEnd w:id="0"/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Ceramic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Clay Terracotta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Bone &amp; Horn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Bead Sets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val="single"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Metal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Wooden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Resin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Woven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Real Pearl &amp; MOP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Semi-Precious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sz w:val="24"/>
                <w:szCs w:val="24"/>
                <w:u w:color="353535"/>
              </w:rPr>
              <w:t>Other Semi Precious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Kashmiri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Lamp-work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Murano Beads (Large Hole)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Mix Media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Rhinestone Beads Spacer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Economy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Other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Ethnic Indian Handmade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Glass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Glass Seed Beads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proofErr w:type="spellStart"/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Meena</w:t>
            </w:r>
            <w:proofErr w:type="spellEnd"/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 xml:space="preserve"> Beads</w:t>
            </w:r>
          </w:p>
        </w:tc>
        <w:tc>
          <w:tcPr>
            <w:tcW w:w="3259" w:type="dxa"/>
            <w:tcBorders>
              <w:bottom w:val="single" w:sz="4" w:space="0" w:color="auto"/>
            </w:tcBorders>
          </w:tcPr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8"/>
                <w:szCs w:val="28"/>
                <w:u w:color="353535"/>
              </w:rPr>
            </w:pPr>
            <w:r w:rsidRPr="00BD1908">
              <w:rPr>
                <w:rFonts w:ascii="Helvetica" w:hAnsi="Helvetica" w:cs="Helvetica"/>
                <w:b/>
                <w:bCs/>
                <w:sz w:val="28"/>
                <w:szCs w:val="28"/>
                <w:u w:color="353535"/>
              </w:rPr>
              <w:t>Jewellery Pendants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Metal Pendants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Glass Pendants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Gemstone Pendants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Kashmiri Pendants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Clay Pendants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Wood Pendants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proofErr w:type="spellStart"/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Jaipuri</w:t>
            </w:r>
            <w:proofErr w:type="spellEnd"/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 xml:space="preserve"> Pendants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proofErr w:type="spellStart"/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Banzara</w:t>
            </w:r>
            <w:proofErr w:type="spellEnd"/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 xml:space="preserve"> Pendants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proofErr w:type="spellStart"/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Kundan</w:t>
            </w:r>
            <w:proofErr w:type="spellEnd"/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 xml:space="preserve"> Pendants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proofErr w:type="spellStart"/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Pacchi</w:t>
            </w:r>
            <w:proofErr w:type="spellEnd"/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 xml:space="preserve"> Jewellery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Rhinestone Pendants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Nepali Pendants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Afghan Pendants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Resin and Bone Pendants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</w:p>
          <w:p w:rsidR="008F33FE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8"/>
                <w:szCs w:val="28"/>
                <w:u w:color="353535"/>
              </w:rPr>
            </w:pPr>
            <w:r w:rsidRPr="00BD1908">
              <w:rPr>
                <w:rFonts w:ascii="Helvetica" w:hAnsi="Helvetica" w:cs="Helvetica"/>
                <w:b/>
                <w:bCs/>
                <w:color w:val="353535"/>
                <w:sz w:val="28"/>
                <w:szCs w:val="28"/>
                <w:u w:color="353535"/>
              </w:rPr>
              <w:t>Jewellery Findings</w:t>
            </w:r>
          </w:p>
          <w:p w:rsidR="008F33FE" w:rsidRPr="00BD1908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8"/>
                <w:szCs w:val="28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Clasps</w:t>
            </w:r>
          </w:p>
          <w:p w:rsidR="008F33FE" w:rsidRPr="00BD1908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Crimp</w:t>
            </w:r>
          </w:p>
          <w:p w:rsidR="008F33FE" w:rsidRPr="00BD1908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Connectors</w:t>
            </w:r>
          </w:p>
          <w:p w:rsidR="008F33FE" w:rsidRPr="00BD1908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Earring Making Parts</w:t>
            </w:r>
          </w:p>
          <w:p w:rsidR="008F33FE" w:rsidRPr="00BD1908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Head Pins</w:t>
            </w:r>
          </w:p>
          <w:p w:rsidR="008F33FE" w:rsidRPr="00BD1908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Caps</w:t>
            </w:r>
          </w:p>
          <w:p w:rsidR="008F33FE" w:rsidRPr="00BD1908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Assorted Findings</w:t>
            </w:r>
          </w:p>
          <w:p w:rsidR="008F33FE" w:rsidRP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</w:p>
        </w:tc>
        <w:tc>
          <w:tcPr>
            <w:tcW w:w="3529" w:type="dxa"/>
            <w:tcBorders>
              <w:bottom w:val="single" w:sz="4" w:space="0" w:color="auto"/>
            </w:tcBorders>
          </w:tcPr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Jump Ring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Charms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Ear Studs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Stone Settings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Nose Pins Clip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proofErr w:type="spellStart"/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Lorial</w:t>
            </w:r>
            <w:proofErr w:type="spellEnd"/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 xml:space="preserve"> Charms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 xml:space="preserve">Hoops &amp; </w:t>
            </w:r>
            <w:proofErr w:type="spellStart"/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Jhumka</w:t>
            </w:r>
            <w:proofErr w:type="spellEnd"/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 xml:space="preserve"> Findings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</w:p>
          <w:p w:rsidR="008F33FE" w:rsidRP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8"/>
                <w:szCs w:val="28"/>
                <w:u w:color="353535"/>
              </w:rPr>
            </w:pPr>
            <w:r w:rsidRPr="008F33FE">
              <w:rPr>
                <w:rFonts w:ascii="Helvetica" w:hAnsi="Helvetica" w:cs="Helvetica"/>
                <w:b/>
                <w:bCs/>
                <w:color w:val="353535"/>
                <w:sz w:val="28"/>
                <w:szCs w:val="28"/>
                <w:u w:color="353535"/>
              </w:rPr>
              <w:t>String Material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Leather Cords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Cotton Cords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Metal Wire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Memory Wire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Elastic Cords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Silk Para Cords</w:t>
            </w:r>
          </w:p>
          <w:p w:rsidR="008F33FE" w:rsidRPr="00BD1908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Chains</w:t>
            </w:r>
          </w:p>
          <w:p w:rsidR="008F33FE" w:rsidRPr="00BD1908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Tiger Tail</w:t>
            </w:r>
          </w:p>
          <w:p w:rsidR="008F33FE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Nylon Cords</w:t>
            </w:r>
          </w:p>
          <w:p w:rsidR="008F33FE" w:rsidRPr="00BD1908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Choker Cords</w:t>
            </w:r>
          </w:p>
          <w:p w:rsidR="008F33FE" w:rsidRPr="00BD1908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Organza Ribbon</w:t>
            </w:r>
          </w:p>
          <w:p w:rsidR="008F33FE" w:rsidRPr="00BD1908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Beading Needles</w:t>
            </w:r>
          </w:p>
          <w:p w:rsidR="008F33FE" w:rsidRPr="00BD1908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Cup Chain</w:t>
            </w:r>
          </w:p>
          <w:p w:rsidR="008F33FE" w:rsidRPr="00BD1908" w:rsidRDefault="008F33FE" w:rsidP="008F33FE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Dori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</w:p>
        </w:tc>
        <w:tc>
          <w:tcPr>
            <w:tcW w:w="3529" w:type="dxa"/>
            <w:tcBorders>
              <w:bottom w:val="single" w:sz="4" w:space="0" w:color="auto"/>
            </w:tcBorders>
          </w:tcPr>
          <w:p w:rsidR="008F33FE" w:rsidRP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8"/>
                <w:szCs w:val="28"/>
                <w:u w:color="353535"/>
              </w:rPr>
            </w:pPr>
            <w:r w:rsidRPr="008F33FE">
              <w:rPr>
                <w:rFonts w:ascii="Helvetica" w:hAnsi="Helvetica" w:cs="Helvetica"/>
                <w:b/>
                <w:bCs/>
                <w:color w:val="353535"/>
                <w:sz w:val="28"/>
                <w:szCs w:val="28"/>
                <w:u w:color="353535"/>
              </w:rPr>
              <w:t>Fashion Jewellery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Bracelets and Bangles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Necklaces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Jewellery Set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Pendant Sets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Earrings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Ring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Anklets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Exclusive Jewellery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proofErr w:type="spellStart"/>
            <w:r w:rsidRPr="00BD1908"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  <w:t>Mangalsutra</w:t>
            </w:r>
            <w:proofErr w:type="spellEnd"/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</w:p>
          <w:p w:rsidR="008F33FE" w:rsidRP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8"/>
                <w:szCs w:val="28"/>
                <w:u w:color="353535"/>
              </w:rPr>
            </w:pPr>
            <w:r w:rsidRPr="008F33FE">
              <w:rPr>
                <w:rFonts w:ascii="Helvetica" w:hAnsi="Helvetica" w:cs="Helvetica"/>
                <w:b/>
                <w:bCs/>
                <w:color w:val="353535"/>
                <w:sz w:val="28"/>
                <w:szCs w:val="28"/>
                <w:u w:color="353535"/>
              </w:rPr>
              <w:t>Beading Tools &amp; Kits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Pliers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Cutter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Bead Boards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Kits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</w:p>
          <w:p w:rsidR="008F33FE" w:rsidRP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8"/>
                <w:szCs w:val="28"/>
                <w:u w:color="353535"/>
              </w:rPr>
            </w:pPr>
            <w:r w:rsidRPr="008F33FE">
              <w:rPr>
                <w:rFonts w:ascii="Helvetica" w:hAnsi="Helvetica" w:cs="Helvetica"/>
                <w:b/>
                <w:bCs/>
                <w:color w:val="353535"/>
                <w:sz w:val="28"/>
                <w:szCs w:val="28"/>
                <w:u w:color="353535"/>
              </w:rPr>
              <w:t>Packing &amp; Display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Jewellery Display Stands</w:t>
            </w:r>
          </w:p>
          <w:p w:rsidR="008F33FE" w:rsidRPr="00BD1908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 w:rsidRPr="00BD1908">
              <w:rPr>
                <w:rFonts w:ascii="Helvetica" w:hAnsi="Helvetica" w:cs="Helvetica"/>
                <w:bCs/>
                <w:color w:val="353535"/>
                <w:sz w:val="24"/>
                <w:szCs w:val="24"/>
                <w:u w:color="353535"/>
              </w:rPr>
              <w:t>Packing Materials</w:t>
            </w:r>
          </w:p>
        </w:tc>
      </w:tr>
    </w:tbl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3"/>
        <w:gridCol w:w="3259"/>
        <w:gridCol w:w="3529"/>
        <w:gridCol w:w="3529"/>
      </w:tblGrid>
      <w:tr w:rsidR="008F33FE" w:rsidTr="00B72224">
        <w:tc>
          <w:tcPr>
            <w:tcW w:w="13950" w:type="dxa"/>
            <w:gridSpan w:val="4"/>
            <w:shd w:val="clear" w:color="auto" w:fill="9CC2E5" w:themeFill="accent5" w:themeFillTint="99"/>
          </w:tcPr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</w:rPr>
              <w:lastRenderedPageBreak/>
              <w:t>CRAFT ACCESSORIES (2/3)</w:t>
            </w:r>
          </w:p>
        </w:tc>
      </w:tr>
      <w:tr w:rsidR="008F33FE" w:rsidTr="00B72224">
        <w:tc>
          <w:tcPr>
            <w:tcW w:w="3633" w:type="dxa"/>
          </w:tcPr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 xml:space="preserve">Premium Products 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Accessories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Adhesives, Tapes &amp; Tools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 xml:space="preserve">Albums &amp; </w:t>
            </w:r>
            <w:proofErr w:type="spellStart"/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Alterables</w:t>
            </w:r>
            <w:proofErr w:type="spellEnd"/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Blanks, Cards &amp; Envelopes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Brads, Clips &amp; Eyelets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Brushes, Foams &amp; Tools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Buttons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Bubblegum</w:t>
            </w:r>
            <w:proofErr w:type="spellEnd"/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 xml:space="preserve"> Accessories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Charms &amp; Embellishments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 xml:space="preserve">Chipboard </w:t>
            </w:r>
            <w:proofErr w:type="spellStart"/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Cutouts</w:t>
            </w:r>
            <w:proofErr w:type="spellEnd"/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Chipboard &amp; Felt Sheets</w:t>
            </w:r>
          </w:p>
          <w:p w:rsidR="008F33FE" w:rsidRPr="009F3F60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Clay, Melts &amp; Tools</w:t>
            </w:r>
          </w:p>
        </w:tc>
        <w:tc>
          <w:tcPr>
            <w:tcW w:w="3259" w:type="dxa"/>
          </w:tcPr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Collage Clay Art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Craft Sheets &amp; Mats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Craft Toppings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Cutting Dies &amp; Accessories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Decoupage Material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Die Cutting Machines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DIY Craft Kits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Embossing Folders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Fabric n Foam Flower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Fashion Accessories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Foam Sheets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Gel Medium &amp; Spatula</w:t>
            </w:r>
          </w:p>
          <w:p w:rsidR="008F33FE" w:rsidRPr="009F3F60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Glitters, Gloss &amp; Crackle</w:t>
            </w:r>
          </w:p>
        </w:tc>
        <w:tc>
          <w:tcPr>
            <w:tcW w:w="3529" w:type="dxa"/>
          </w:tcPr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Heat Embossing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Inks, Paints &amp; Tools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 xml:space="preserve">Jewels, </w:t>
            </w:r>
            <w:proofErr w:type="spellStart"/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Blings</w:t>
            </w:r>
            <w:proofErr w:type="spellEnd"/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 xml:space="preserve"> &amp; Sequins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Liquid Pearls &amp; Pearl Pens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MDF Products &amp; Furniture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Miniatures Accessories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Mulberry Flowers &amp; Leaves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Paper Craft Tools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Paper Embellishments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Papers &amp; Cardstocks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Parchment Material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 xml:space="preserve">Pens, </w:t>
            </w:r>
            <w:proofErr w:type="spellStart"/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Colors</w:t>
            </w:r>
            <w:proofErr w:type="spellEnd"/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 xml:space="preserve"> &amp; Markers</w:t>
            </w:r>
          </w:p>
          <w:p w:rsidR="008F33FE" w:rsidRPr="009F3F60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Planners</w:t>
            </w:r>
          </w:p>
        </w:tc>
        <w:tc>
          <w:tcPr>
            <w:tcW w:w="3529" w:type="dxa"/>
          </w:tcPr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Pollens, Fillers &amp; Wires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Punches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Quilling Material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Ribbons, Bows &amp; Twines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Shadow Boxes, Frames &amp; Tray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Shimmer, Sprays and Powders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Sospeso</w:t>
            </w:r>
            <w:proofErr w:type="spellEnd"/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Trasparente</w:t>
            </w:r>
            <w:proofErr w:type="spellEnd"/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Stamps &amp; Accessories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Stencils &amp; Templates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Storage Ideas &amp; Tote Bags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Value Packs</w:t>
            </w:r>
          </w:p>
          <w:p w:rsidR="008F33FE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Washi Tapes</w:t>
            </w:r>
          </w:p>
          <w:p w:rsidR="008F33FE" w:rsidRPr="009F3F60" w:rsidRDefault="008F33FE" w:rsidP="00B7222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Wires, Threads &amp; Cords</w:t>
            </w:r>
          </w:p>
        </w:tc>
      </w:tr>
    </w:tbl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3"/>
        <w:gridCol w:w="3259"/>
        <w:gridCol w:w="3529"/>
        <w:gridCol w:w="3529"/>
      </w:tblGrid>
      <w:tr w:rsidR="009F3F60" w:rsidTr="009F3F60">
        <w:tc>
          <w:tcPr>
            <w:tcW w:w="13950" w:type="dxa"/>
            <w:gridSpan w:val="4"/>
            <w:shd w:val="clear" w:color="auto" w:fill="A8D08D" w:themeFill="accent6" w:themeFillTint="99"/>
          </w:tcPr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</w:rPr>
              <w:t>ART SUPPLIES (3/3)</w:t>
            </w:r>
          </w:p>
        </w:tc>
      </w:tr>
      <w:tr w:rsidR="009F3F60" w:rsidTr="000076BE">
        <w:tc>
          <w:tcPr>
            <w:tcW w:w="3633" w:type="dxa"/>
          </w:tcPr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</w:rPr>
              <w:t>Adult Colouring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Colouring Books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Pencils &amp; Markers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</w:rPr>
              <w:t>Drawing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lastRenderedPageBreak/>
              <w:t>Adhesives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Drafting Tools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Drawing Accessories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Drawing Sets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Markers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Pencils, Pastels &amp; Charcoals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Pens &amp; Ink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Presentation &amp; Storage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</w:p>
          <w:p w:rsidR="009F3F60" w:rsidRDefault="009F3F60" w:rsidP="000076BE">
            <w:pPr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</w:rPr>
            </w:pPr>
          </w:p>
        </w:tc>
        <w:tc>
          <w:tcPr>
            <w:tcW w:w="3259" w:type="dxa"/>
          </w:tcPr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</w:rPr>
              <w:lastRenderedPageBreak/>
              <w:t>Painting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Airbrush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Brushes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Liquitex</w:t>
            </w:r>
            <w:proofErr w:type="spellEnd"/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lastRenderedPageBreak/>
              <w:t>Paint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Paint Accessories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Paint Pens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Spray Paint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</w:rPr>
              <w:t>Canvas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Canvas Pads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Canvas Panels &amp; Boards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 xml:space="preserve">Canvas Packs 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Canvas Tools &amp; Accessories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Stretched Canvas</w:t>
            </w:r>
          </w:p>
          <w:p w:rsidR="009F3F60" w:rsidRPr="00BD1908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Canvas Letters</w:t>
            </w:r>
          </w:p>
        </w:tc>
        <w:tc>
          <w:tcPr>
            <w:tcW w:w="3529" w:type="dxa"/>
          </w:tcPr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</w:rPr>
              <w:lastRenderedPageBreak/>
              <w:t>Sketchbooks &amp; Paper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Paper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Sketchbooks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Art &amp; Illustration Boards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</w:rPr>
              <w:lastRenderedPageBreak/>
              <w:t>Printmaking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Cutting Mats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Knives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Screen printing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</w:rPr>
            </w:pPr>
          </w:p>
        </w:tc>
        <w:tc>
          <w:tcPr>
            <w:tcW w:w="3529" w:type="dxa"/>
          </w:tcPr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</w:rPr>
              <w:lastRenderedPageBreak/>
              <w:t xml:space="preserve">Studio Supplies 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Cork &amp; Dry Erase Boards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Desks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Desk Accessories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lastRenderedPageBreak/>
              <w:t>Easels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Lamps &amp; Lighting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Art Technology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3D Pens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3D Printers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color w:val="353535"/>
                <w:sz w:val="24"/>
                <w:szCs w:val="24"/>
              </w:rPr>
              <w:t>Tablets</w:t>
            </w:r>
          </w:p>
          <w:p w:rsidR="009F3F60" w:rsidRDefault="009F3F60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</w:rPr>
              <w:t xml:space="preserve">Sculpture &amp; Modelling </w:t>
            </w:r>
          </w:p>
          <w:p w:rsidR="009F3F60" w:rsidRPr="00BD1908" w:rsidRDefault="009F3F60" w:rsidP="000076BE">
            <w:pPr>
              <w:autoSpaceDE w:val="0"/>
              <w:autoSpaceDN w:val="0"/>
              <w:adjustRightInd w:val="0"/>
            </w:pPr>
          </w:p>
        </w:tc>
      </w:tr>
    </w:tbl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p w:rsidR="009F3F60" w:rsidRDefault="009F3F60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3"/>
        <w:gridCol w:w="3259"/>
        <w:gridCol w:w="3529"/>
        <w:gridCol w:w="3529"/>
      </w:tblGrid>
      <w:tr w:rsidR="00BD1908" w:rsidTr="000076BE">
        <w:tc>
          <w:tcPr>
            <w:tcW w:w="3633" w:type="dxa"/>
          </w:tcPr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8"/>
                <w:szCs w:val="28"/>
              </w:rPr>
              <w:t>JEWELLERY MAKING</w:t>
            </w:r>
          </w:p>
        </w:tc>
        <w:tc>
          <w:tcPr>
            <w:tcW w:w="3259" w:type="dxa"/>
          </w:tcPr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</w:rPr>
            </w:pPr>
          </w:p>
        </w:tc>
        <w:tc>
          <w:tcPr>
            <w:tcW w:w="3529" w:type="dxa"/>
          </w:tcPr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</w:rPr>
            </w:pPr>
          </w:p>
        </w:tc>
        <w:tc>
          <w:tcPr>
            <w:tcW w:w="3529" w:type="dxa"/>
          </w:tcPr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</w:rPr>
            </w:pPr>
          </w:p>
        </w:tc>
      </w:tr>
      <w:tr w:rsidR="00BD1908" w:rsidTr="000076BE">
        <w:tc>
          <w:tcPr>
            <w:tcW w:w="3633" w:type="dxa"/>
          </w:tcPr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2E74B5" w:themeColor="accent5" w:themeShade="BF"/>
                <w:sz w:val="24"/>
                <w:szCs w:val="24"/>
              </w:rPr>
              <w:t xml:space="preserve">JEWELLERY </w:t>
            </w:r>
            <w:r w:rsidRPr="00410EF7">
              <w:rPr>
                <w:rFonts w:ascii="Helvetica" w:hAnsi="Helvetica" w:cs="Helvetica"/>
                <w:b/>
                <w:bCs/>
                <w:color w:val="2E74B5" w:themeColor="accent5" w:themeShade="BF"/>
                <w:sz w:val="24"/>
                <w:szCs w:val="24"/>
              </w:rPr>
              <w:t>BEATS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val="single"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</w:rPr>
              <w:t>Acrylic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ind w:left="360"/>
              <w:jc w:val="both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Transparent Acrylic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ind w:left="36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Acrylic Pearl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ind w:left="36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lastRenderedPageBreak/>
              <w:t>Opaque Acrylic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ind w:left="36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Metallic Acrylic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Ceramic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Clay Terracotta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Bone &amp; Horn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Bead Sets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val="single"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Metal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Zinc Alloy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Stamping Gold Plated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Brass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Aluminium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Brushed Metal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Filigree Metal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Metal Bead Spacer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Metal Pipe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Wire Metal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Kolhapuri</w:t>
            </w:r>
            <w:proofErr w:type="spellEnd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 xml:space="preserve">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Hollow Metal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Wooden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Plain Painted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Rudraksha</w:t>
            </w:r>
            <w:proofErr w:type="spellEnd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 xml:space="preserve">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Hand Painted Decorative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Seed and Nut Wood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Economy Wood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Palm Wood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Resin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Woven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Real Pearl &amp; MOP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Mother Of Pearl (MOP Beads)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Fresh Water Real Pearl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Semi-Precious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lastRenderedPageBreak/>
              <w:t>Agate &amp; Onex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Labradorite</w:t>
            </w:r>
            <w:proofErr w:type="spellEnd"/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Coral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Rose Quartz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Amethyst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Tiger Eye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Turquoise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b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b/>
                <w:sz w:val="24"/>
                <w:szCs w:val="24"/>
                <w:u w:color="353535"/>
              </w:rPr>
              <w:t>Other Semi Precious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Crystal Quartz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Garnet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Moonstone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Citrin</w:t>
            </w:r>
            <w:proofErr w:type="spellEnd"/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Gold Stone (Sunstone)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Synthetic Semi-Precious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Smoky Quartz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Chips Semi Precious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</w:rPr>
            </w:pPr>
          </w:p>
        </w:tc>
        <w:tc>
          <w:tcPr>
            <w:tcW w:w="3259" w:type="dxa"/>
          </w:tcPr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lastRenderedPageBreak/>
              <w:t>Kashmiri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Lamp-work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Murano Beads (Large Hole)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Mix Media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Plain Mixed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Other Mixed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Fancy Mixed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Swirl Mixed Glass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Rhinestone Beads Spacer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Economy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Other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Ethnic Indian Handmade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Normal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Mixed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Faceted Crystal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Electro Plated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Glass Pearl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Jade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Large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Glass Coral (Ethnic)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Frosted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Luster</w:t>
            </w:r>
            <w:proofErr w:type="spellEnd"/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/Rainbow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Dyed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Plain Crystal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Crackle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Beads Cats Eye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Loose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Czech Glass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Chevron Trade Glass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Glass Seed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lastRenderedPageBreak/>
              <w:t>Chinese Glass Seed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  <w:t>Czech Glass Seed Beads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Meena</w:t>
            </w:r>
            <w:proofErr w:type="spellEnd"/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 xml:space="preserve">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EAAAA" w:themeColor="background2" w:themeShade="BF"/>
                <w:sz w:val="24"/>
                <w:szCs w:val="24"/>
                <w:u w:color="353535"/>
              </w:rPr>
            </w:pP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F5496" w:themeColor="accent1" w:themeShade="BF"/>
                <w:sz w:val="28"/>
                <w:szCs w:val="28"/>
                <w:u w:color="353535"/>
              </w:rPr>
            </w:pPr>
            <w:r w:rsidRPr="00410EF7">
              <w:rPr>
                <w:rFonts w:ascii="Helvetica" w:hAnsi="Helvetica" w:cs="Helvetica"/>
                <w:b/>
                <w:bCs/>
                <w:color w:val="2F5496" w:themeColor="accent1" w:themeShade="BF"/>
                <w:sz w:val="28"/>
                <w:szCs w:val="28"/>
                <w:u w:color="353535"/>
              </w:rPr>
              <w:t>Stringing Material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Leather Cords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Cotton Cords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Metal Wire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Memory Wire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Elastic Cords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Silk Para Cords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Chains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 xml:space="preserve">Beaded Chain 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Metal Plated Chain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Tiger Tail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Nylon Cords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Choker Cords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Organza Ribbon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Beading Needles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Cup Chain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Dori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</w:rPr>
            </w:pPr>
          </w:p>
        </w:tc>
        <w:tc>
          <w:tcPr>
            <w:tcW w:w="3529" w:type="dxa"/>
          </w:tcPr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2F5496" w:themeColor="accent1" w:themeShade="BF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2F5496" w:themeColor="accent1" w:themeShade="BF"/>
                <w:sz w:val="24"/>
                <w:szCs w:val="24"/>
                <w:u w:color="353535"/>
              </w:rPr>
              <w:lastRenderedPageBreak/>
              <w:t>JEWELLERY PENDANTS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Metal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German Silver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Small Metal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Aluminum</w:t>
            </w:r>
            <w:proofErr w:type="spellEnd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 xml:space="preserve">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Temple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Glass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Gemstone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Kashmiri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Clay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Wood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Jaipuri</w:t>
            </w:r>
            <w:proofErr w:type="spellEnd"/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 xml:space="preserve">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Banzara</w:t>
            </w:r>
            <w:proofErr w:type="spellEnd"/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 xml:space="preserve">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Kundan</w:t>
            </w:r>
            <w:proofErr w:type="spellEnd"/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 xml:space="preserve">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Pacchi</w:t>
            </w:r>
            <w:proofErr w:type="spellEnd"/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 xml:space="preserve"> Jewellery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Rhinestone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Nepali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Afghan Pendants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Resin and Bone Pendants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  <w:u w:color="353535"/>
              </w:rPr>
              <w:t>Jewellery Findings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Clasps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Lobster &amp; Round Clasps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S Hooks &amp; Toggle Clasps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Crimp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Connectors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Earring Making Parts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Head Pins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Caps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Assorted Findings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Jump Ring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Charms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Glass Leaf Charms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lastRenderedPageBreak/>
              <w:t>Vintage Glass Charms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 xml:space="preserve">Metal Charm &amp; </w:t>
            </w:r>
            <w:proofErr w:type="spellStart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Ghungroo</w:t>
            </w:r>
            <w:proofErr w:type="spellEnd"/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Ear Studs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Stone Settings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Rivoli</w:t>
            </w:r>
            <w:proofErr w:type="spellEnd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 xml:space="preserve"> Glass </w:t>
            </w:r>
            <w:proofErr w:type="spellStart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Chatons</w:t>
            </w:r>
            <w:proofErr w:type="spellEnd"/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 xml:space="preserve">Resin </w:t>
            </w:r>
            <w:proofErr w:type="spellStart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Chatons</w:t>
            </w:r>
            <w:proofErr w:type="spellEnd"/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Glass Stone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 xml:space="preserve">Acrylic Rhinestone 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Acrylic Pearl Stone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Adhesive and Glue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Nose Pins Clip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Lorial</w:t>
            </w:r>
            <w:proofErr w:type="spellEnd"/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 xml:space="preserve"> Charms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 xml:space="preserve">Hoops &amp; </w:t>
            </w:r>
            <w:proofErr w:type="spellStart"/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Jhumka</w:t>
            </w:r>
            <w:proofErr w:type="spellEnd"/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 xml:space="preserve"> Findings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Jhumka</w:t>
            </w:r>
            <w:proofErr w:type="spellEnd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 xml:space="preserve"> Base Findings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Earrings Bali Base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</w:rPr>
            </w:pPr>
          </w:p>
        </w:tc>
        <w:tc>
          <w:tcPr>
            <w:tcW w:w="3529" w:type="dxa"/>
          </w:tcPr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  <w:u w:color="353535"/>
              </w:rPr>
              <w:lastRenderedPageBreak/>
              <w:t>Fashion Jewellery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Bracelets and Bangles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Glass Beads Bracelets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Stone Inlay Bracelets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Necklaces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Jewellery Set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Pendant Sets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Metal Pendant Sets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Gemstone Pendant Sets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Earrings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Nepali Earrings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Wooden Earrings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Jhumka</w:t>
            </w:r>
            <w:proofErr w:type="spellEnd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 xml:space="preserve"> Earrings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Fusion AM Earrings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Mother Of Pearl Earrings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Druzy</w:t>
            </w:r>
            <w:proofErr w:type="spellEnd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 xml:space="preserve"> Earrings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Artistic Glass Beads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Earrings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Stone Inlay Earrings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Tibetan Earrings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Afghan Earrings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Metal Earrings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Gemstone Earrings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Ear Cuff Earrings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Ring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Metal 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Tibetan 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Gemstone Rings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Anklets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Exclusive Jewellery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b/>
                <w:color w:val="353535"/>
                <w:sz w:val="24"/>
                <w:szCs w:val="24"/>
                <w:u w:color="353535"/>
              </w:rPr>
              <w:t>Mangalsutra</w:t>
            </w:r>
            <w:proofErr w:type="spellEnd"/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  <w:u w:color="353535"/>
              </w:rPr>
              <w:lastRenderedPageBreak/>
              <w:t>Beading Tools &amp; Kits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 Pliers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 Cutter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 Bead Boards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 Kits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  <w:u w:color="353535"/>
              </w:rPr>
              <w:t> Packing &amp; Display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Jewellery Display Stands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  <w:r>
              <w:rPr>
                <w:rFonts w:ascii="Helvetica" w:hAnsi="Helvetica" w:cs="Helvetica"/>
                <w:b/>
                <w:bCs/>
                <w:color w:val="353535"/>
                <w:sz w:val="24"/>
                <w:szCs w:val="24"/>
                <w:u w:color="353535"/>
              </w:rPr>
              <w:t>Packing Materials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proofErr w:type="spellStart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Self Lock</w:t>
            </w:r>
            <w:proofErr w:type="spellEnd"/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 xml:space="preserve"> Poly Bag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Organza Pouch</w:t>
            </w:r>
          </w:p>
          <w:p w:rsidR="00BD1908" w:rsidRPr="00410EF7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767171" w:themeColor="background2" w:themeShade="80"/>
                <w:sz w:val="24"/>
                <w:szCs w:val="24"/>
                <w:u w:color="353535"/>
              </w:rPr>
            </w:pPr>
            <w:r w:rsidRPr="00410EF7">
              <w:rPr>
                <w:rFonts w:ascii="Helvetica" w:hAnsi="Helvetica" w:cs="Helvetica"/>
                <w:color w:val="767171" w:themeColor="background2" w:themeShade="80"/>
                <w:sz w:val="24"/>
                <w:szCs w:val="24"/>
                <w:u w:color="353535"/>
              </w:rPr>
              <w:t>Zip Lock Poly Bag</w:t>
            </w:r>
          </w:p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353535"/>
                <w:sz w:val="24"/>
                <w:szCs w:val="24"/>
                <w:u w:color="353535"/>
              </w:rPr>
            </w:pPr>
          </w:p>
          <w:p w:rsidR="00BD1908" w:rsidRDefault="00BD1908" w:rsidP="000076BE">
            <w:pPr>
              <w:autoSpaceDE w:val="0"/>
              <w:autoSpaceDN w:val="0"/>
              <w:adjustRightInd w:val="0"/>
            </w:pPr>
            <w:r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  <w:u w:color="353535"/>
              </w:rPr>
              <w:t> </w:t>
            </w:r>
          </w:p>
          <w:p w:rsidR="00BD1908" w:rsidRDefault="00BD1908" w:rsidP="000076BE"/>
          <w:p w:rsidR="00BD1908" w:rsidRDefault="00BD1908" w:rsidP="000076BE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353535"/>
                <w:sz w:val="34"/>
                <w:szCs w:val="34"/>
              </w:rPr>
            </w:pPr>
          </w:p>
        </w:tc>
      </w:tr>
    </w:tbl>
    <w:p w:rsidR="00BD1908" w:rsidRDefault="00BD1908" w:rsidP="00410EF7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4"/>
          <w:szCs w:val="24"/>
        </w:rPr>
      </w:pPr>
    </w:p>
    <w:sectPr w:rsidR="00BD1908" w:rsidSect="00410EF7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13A45B0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1F2D3F07"/>
    <w:multiLevelType w:val="hybridMultilevel"/>
    <w:tmpl w:val="7B0E6780"/>
    <w:lvl w:ilvl="0" w:tplc="7C4A9AF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E025F"/>
    <w:multiLevelType w:val="hybridMultilevel"/>
    <w:tmpl w:val="6072540E"/>
    <w:lvl w:ilvl="0" w:tplc="7C4A9AF2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4087E70"/>
    <w:multiLevelType w:val="hybridMultilevel"/>
    <w:tmpl w:val="EA02E44E"/>
    <w:lvl w:ilvl="0" w:tplc="7C4A9AF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448A4"/>
    <w:multiLevelType w:val="hybridMultilevel"/>
    <w:tmpl w:val="D8D861D6"/>
    <w:lvl w:ilvl="0" w:tplc="7C4A9AF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331A23"/>
    <w:multiLevelType w:val="hybridMultilevel"/>
    <w:tmpl w:val="EA0C6646"/>
    <w:lvl w:ilvl="0" w:tplc="7C4A9AF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A0EFF"/>
    <w:multiLevelType w:val="hybridMultilevel"/>
    <w:tmpl w:val="CA78FB04"/>
    <w:lvl w:ilvl="0" w:tplc="7C4A9AF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0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F7"/>
    <w:rsid w:val="002017A4"/>
    <w:rsid w:val="00410EF7"/>
    <w:rsid w:val="005C77D9"/>
    <w:rsid w:val="00850E59"/>
    <w:rsid w:val="008F33FE"/>
    <w:rsid w:val="009F3F60"/>
    <w:rsid w:val="00B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AC40"/>
  <w15:chartTrackingRefBased/>
  <w15:docId w15:val="{63D9E456-C19B-0943-83FC-3B1B2203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M</dc:creator>
  <cp:keywords/>
  <dc:description/>
  <cp:lastModifiedBy>Balamurugan M</cp:lastModifiedBy>
  <cp:revision>2</cp:revision>
  <dcterms:created xsi:type="dcterms:W3CDTF">2017-12-24T16:04:00Z</dcterms:created>
  <dcterms:modified xsi:type="dcterms:W3CDTF">2017-12-26T12:56:00Z</dcterms:modified>
</cp:coreProperties>
</file>